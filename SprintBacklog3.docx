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4" w:type="dxa"/>
        <w:tblInd w:w="-6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0"/>
        <w:gridCol w:w="2205"/>
        <w:gridCol w:w="1920"/>
        <w:gridCol w:w="1935"/>
        <w:gridCol w:w="2434"/>
      </w:tblGrid>
      <w:tr w:rsidR="00A2618B" w:rsidRPr="00D77EB4" w:rsidTr="00810BE4">
        <w:tc>
          <w:tcPr>
            <w:tcW w:w="2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PERSONA</w:t>
            </w:r>
          </w:p>
        </w:tc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DÍAS DISPONIBLES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DIÁS PARA ACTIVIDADES DIFERENTES A SCRUM</w:t>
            </w:r>
          </w:p>
        </w:tc>
        <w:tc>
          <w:tcPr>
            <w:tcW w:w="19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HORAS POR DÍA</w:t>
            </w:r>
          </w:p>
        </w:tc>
        <w:tc>
          <w:tcPr>
            <w:tcW w:w="2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HORAS – ESFUERZO DISPONIBLE</w:t>
            </w:r>
          </w:p>
        </w:tc>
      </w:tr>
      <w:tr w:rsidR="00810BE4" w:rsidRPr="00D77EB4" w:rsidTr="00810BE4"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6600"/>
          </w:tcPr>
          <w:p w:rsidR="00810BE4" w:rsidRPr="00D77EB4" w:rsidRDefault="00810BE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Julian Vargas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t>2 a 4</w:t>
            </w:r>
          </w:p>
        </w:tc>
        <w:tc>
          <w:tcPr>
            <w:tcW w:w="2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rPr>
                <w:lang w:val="es-CO"/>
              </w:rPr>
              <w:t>12</w:t>
            </w:r>
            <w:r>
              <w:t xml:space="preserve"> a </w:t>
            </w:r>
            <w:r>
              <w:rPr>
                <w:lang w:val="es-CO"/>
              </w:rPr>
              <w:t>24</w:t>
            </w:r>
          </w:p>
        </w:tc>
      </w:tr>
      <w:tr w:rsidR="00810BE4" w:rsidRPr="00D77EB4" w:rsidTr="00810BE4"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6600"/>
          </w:tcPr>
          <w:p w:rsidR="00810BE4" w:rsidRPr="00D77EB4" w:rsidRDefault="00810BE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Lina Doza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t>8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1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t>2 a 4</w:t>
            </w:r>
          </w:p>
        </w:tc>
        <w:tc>
          <w:tcPr>
            <w:tcW w:w="2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t xml:space="preserve">12 a </w:t>
            </w:r>
            <w:r>
              <w:rPr>
                <w:lang w:val="es-CO"/>
              </w:rPr>
              <w:t>24</w:t>
            </w:r>
          </w:p>
        </w:tc>
      </w:tr>
      <w:tr w:rsidR="00810BE4" w:rsidRPr="00D77EB4" w:rsidTr="00810BE4"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6600"/>
          </w:tcPr>
          <w:p w:rsidR="00810BE4" w:rsidRPr="00D77EB4" w:rsidRDefault="00810BE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Jonathan Malaver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t>2 a 4</w:t>
            </w:r>
          </w:p>
        </w:tc>
        <w:tc>
          <w:tcPr>
            <w:tcW w:w="2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rPr>
                <w:lang w:val="es-CO"/>
              </w:rPr>
              <w:t>12</w:t>
            </w:r>
            <w:r>
              <w:t xml:space="preserve"> a </w:t>
            </w:r>
            <w:r>
              <w:rPr>
                <w:lang w:val="es-CO"/>
              </w:rPr>
              <w:t>24</w:t>
            </w:r>
          </w:p>
        </w:tc>
      </w:tr>
      <w:tr w:rsidR="00810BE4" w:rsidRPr="00D77EB4" w:rsidTr="00810BE4"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6600"/>
          </w:tcPr>
          <w:p w:rsidR="00810BE4" w:rsidRPr="00D77EB4" w:rsidRDefault="00810BE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Juan Díaz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1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t>2 a 4</w:t>
            </w:r>
          </w:p>
        </w:tc>
        <w:tc>
          <w:tcPr>
            <w:tcW w:w="2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0BE4" w:rsidRPr="006629B6" w:rsidRDefault="00810BE4" w:rsidP="00DB17AC">
            <w:pPr>
              <w:pStyle w:val="Contenidodelatabla"/>
              <w:jc w:val="center"/>
              <w:rPr>
                <w:lang w:val="es-CO"/>
              </w:rPr>
            </w:pPr>
            <w:r>
              <w:rPr>
                <w:lang w:val="es-CO"/>
              </w:rPr>
              <w:t>12</w:t>
            </w:r>
            <w:r>
              <w:t xml:space="preserve"> a </w:t>
            </w:r>
            <w:r>
              <w:rPr>
                <w:lang w:val="es-CO"/>
              </w:rPr>
              <w:t>24</w:t>
            </w:r>
          </w:p>
        </w:tc>
      </w:tr>
      <w:tr w:rsidR="00810BE4" w:rsidRPr="00D77EB4" w:rsidTr="00810BE4"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Pr="00D77EB4" w:rsidRDefault="00810BE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snapToGrid w:val="0"/>
              <w:jc w:val="center"/>
            </w:pPr>
          </w:p>
        </w:tc>
        <w:tc>
          <w:tcPr>
            <w:tcW w:w="1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snapToGrid w:val="0"/>
              <w:jc w:val="center"/>
            </w:pPr>
          </w:p>
        </w:tc>
        <w:tc>
          <w:tcPr>
            <w:tcW w:w="2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0BE4" w:rsidRDefault="00810BE4" w:rsidP="00DB17AC">
            <w:pPr>
              <w:pStyle w:val="Contenidodelatabla"/>
              <w:jc w:val="center"/>
            </w:pPr>
            <w:r>
              <w:rPr>
                <w:lang w:val="es-CO"/>
              </w:rPr>
              <w:t>4</w:t>
            </w:r>
            <w:r>
              <w:t xml:space="preserve">8 a </w:t>
            </w:r>
            <w:r>
              <w:rPr>
                <w:lang w:val="es-CO"/>
              </w:rPr>
              <w:t>9</w:t>
            </w:r>
            <w:r>
              <w:t>6</w:t>
            </w:r>
          </w:p>
        </w:tc>
      </w:tr>
    </w:tbl>
    <w:p w:rsidR="00D77EB4" w:rsidRPr="00D77EB4" w:rsidRDefault="00D77EB4">
      <w:pPr>
        <w:rPr>
          <w:rFonts w:ascii="Arial" w:hAnsi="Arial" w:cs="Arial"/>
          <w:color w:val="000000"/>
        </w:rPr>
      </w:pPr>
    </w:p>
    <w:tbl>
      <w:tblPr>
        <w:tblW w:w="10909" w:type="dxa"/>
        <w:tblInd w:w="-7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5745"/>
        <w:gridCol w:w="2044"/>
      </w:tblGrid>
      <w:tr w:rsidR="00A2618B" w:rsidRPr="00D77EB4" w:rsidTr="00A2618B">
        <w:tc>
          <w:tcPr>
            <w:tcW w:w="3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 xml:space="preserve">ELEMENTOS </w:t>
            </w:r>
          </w:p>
        </w:tc>
        <w:tc>
          <w:tcPr>
            <w:tcW w:w="5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DIVISIÓN DE TAREAS</w:t>
            </w:r>
          </w:p>
        </w:tc>
        <w:tc>
          <w:tcPr>
            <w:tcW w:w="2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ind w:left="180" w:right="135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HORAS ESTIMADAS</w:t>
            </w:r>
          </w:p>
        </w:tc>
      </w:tr>
      <w:tr w:rsidR="00A2618B" w:rsidRPr="00D77EB4" w:rsidTr="00A2618B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Corrección del spring anterior</w:t>
            </w:r>
          </w:p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</w:p>
          <w:p w:rsidR="00D77EB4" w:rsidRPr="00D77EB4" w:rsidRDefault="00D77EB4">
            <w:pPr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(ajuste complejidad – 7 )</w:t>
            </w:r>
          </w:p>
        </w:tc>
        <w:tc>
          <w:tcPr>
            <w:tcW w:w="5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1B791D" w:rsidRDefault="00D77EB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 xml:space="preserve">Capacitacion Laravel y/o Angular </w:t>
            </w:r>
            <w:r w:rsidR="009F2CCD" w:rsidRPr="00D77EB4">
              <w:rPr>
                <w:rFonts w:ascii="Arial" w:hAnsi="Arial" w:cs="Arial"/>
                <w:color w:val="000000"/>
              </w:rPr>
              <w:t>–</w:t>
            </w:r>
            <w:r w:rsidR="00A2618B" w:rsidRPr="00D77EB4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D77EB4">
              <w:rPr>
                <w:rFonts w:ascii="Arial" w:hAnsi="Arial" w:cs="Arial"/>
                <w:color w:val="000000"/>
              </w:rPr>
              <w:t>10</w:t>
            </w:r>
            <w:r w:rsidR="009F2CCD" w:rsidRPr="00D77EB4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D77EB4">
              <w:rPr>
                <w:rFonts w:ascii="Arial" w:hAnsi="Arial" w:cs="Arial"/>
                <w:color w:val="000000"/>
              </w:rPr>
              <w:t>horas</w:t>
            </w:r>
          </w:p>
          <w:p w:rsidR="001B791D" w:rsidRPr="00D77EB4" w:rsidRDefault="00810BE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 xml:space="preserve">Funcionalidad filtrar publicaciones por fecha – 5 horas </w:t>
            </w:r>
          </w:p>
          <w:p w:rsidR="00A2618B" w:rsidRPr="00D77EB4" w:rsidRDefault="00A2618B" w:rsidP="00A2618B">
            <w:pPr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:rsidR="00D77EB4" w:rsidRPr="00D77EB4" w:rsidRDefault="00D77EB4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7EB4" w:rsidRPr="00810BE4" w:rsidRDefault="00810BE4" w:rsidP="00810BE4">
            <w:pPr>
              <w:ind w:left="120" w:right="210"/>
              <w:jc w:val="center"/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15</w:t>
            </w:r>
          </w:p>
        </w:tc>
      </w:tr>
      <w:tr w:rsidR="00A2618B" w:rsidRPr="00D77EB4" w:rsidTr="00A2618B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A2618B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D77EB4">
              <w:rPr>
                <w:rFonts w:ascii="Arial" w:hAnsi="Arial" w:cs="Arial"/>
                <w:color w:val="000000"/>
                <w:lang w:val="es-CO"/>
              </w:rPr>
              <w:t>Usabilidad</w:t>
            </w:r>
          </w:p>
          <w:p w:rsidR="00D77EB4" w:rsidRPr="00D77EB4" w:rsidRDefault="00D77EB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D77EB4" w:rsidRPr="00D77EB4" w:rsidRDefault="00A2618B">
            <w:pPr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 xml:space="preserve">(ajuste complejidad – </w:t>
            </w:r>
            <w:r w:rsidRPr="00D77EB4">
              <w:rPr>
                <w:rFonts w:ascii="Arial" w:hAnsi="Arial" w:cs="Arial"/>
                <w:color w:val="000000"/>
                <w:lang w:val="es-CO"/>
              </w:rPr>
              <w:t>7</w:t>
            </w:r>
            <w:r w:rsidR="00D77EB4" w:rsidRPr="00D77EB4">
              <w:rPr>
                <w:rFonts w:ascii="Arial" w:hAnsi="Arial" w:cs="Arial"/>
                <w:color w:val="000000"/>
              </w:rPr>
              <w:t xml:space="preserve"> )</w:t>
            </w:r>
          </w:p>
        </w:tc>
        <w:tc>
          <w:tcPr>
            <w:tcW w:w="5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A2618B"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  <w:shd w:val="clear" w:color="auto" w:fill="FFFFFF"/>
              </w:rPr>
              <w:t>Capacitación en tipos y estrategias de pruebas</w:t>
            </w:r>
            <w:r w:rsidR="00D77EB4" w:rsidRPr="00D77EB4">
              <w:rPr>
                <w:rFonts w:ascii="Arial" w:hAnsi="Arial" w:cs="Arial"/>
                <w:color w:val="000000"/>
              </w:rPr>
              <w:t xml:space="preserve"> -</w:t>
            </w:r>
            <w:r w:rsidRPr="00D77EB4">
              <w:rPr>
                <w:rFonts w:ascii="Arial" w:hAnsi="Arial" w:cs="Arial"/>
                <w:color w:val="000000"/>
                <w:lang w:val="es-CO"/>
              </w:rPr>
              <w:t xml:space="preserve"> 12</w:t>
            </w:r>
            <w:r w:rsidR="00D77EB4" w:rsidRPr="00D77EB4">
              <w:rPr>
                <w:rFonts w:ascii="Arial" w:hAnsi="Arial" w:cs="Arial"/>
                <w:color w:val="000000"/>
              </w:rPr>
              <w:t xml:space="preserve"> horas</w:t>
            </w:r>
          </w:p>
          <w:p w:rsidR="00A2618B" w:rsidRPr="00D77EB4" w:rsidRDefault="00A2618B" w:rsidP="00A2618B"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000000"/>
                <w:shd w:val="clear" w:color="auto" w:fill="FFFFFF"/>
                <w:lang w:val="es-CO"/>
              </w:rPr>
            </w:pPr>
            <w:r w:rsidRPr="00D77EB4">
              <w:rPr>
                <w:rFonts w:ascii="Arial" w:hAnsi="Arial" w:cs="Arial"/>
                <w:color w:val="000000"/>
                <w:shd w:val="clear" w:color="auto" w:fill="FFFFFF"/>
                <w:lang w:val="es-CO"/>
              </w:rPr>
              <w:t>P</w:t>
            </w:r>
            <w:r w:rsidRPr="00D77EB4">
              <w:rPr>
                <w:rFonts w:ascii="Arial" w:hAnsi="Arial" w:cs="Arial"/>
                <w:color w:val="000000"/>
                <w:shd w:val="clear" w:color="auto" w:fill="FFFFFF"/>
              </w:rPr>
              <w:t>laneación de pruebas</w:t>
            </w:r>
            <w:r w:rsidRPr="00D77EB4">
              <w:rPr>
                <w:rFonts w:ascii="Arial" w:hAnsi="Arial" w:cs="Arial"/>
                <w:color w:val="000000"/>
                <w:shd w:val="clear" w:color="auto" w:fill="FFFFFF"/>
                <w:lang w:val="es-CO"/>
              </w:rPr>
              <w:t xml:space="preserve"> – 6 horas</w:t>
            </w:r>
          </w:p>
          <w:p w:rsidR="00D77EB4" w:rsidRPr="00D77EB4" w:rsidRDefault="00A2618B" w:rsidP="00A2618B"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  <w:shd w:val="clear" w:color="auto" w:fill="FFFFFF"/>
                <w:lang w:val="es-CO"/>
              </w:rPr>
              <w:t>D</w:t>
            </w:r>
            <w:r w:rsidRPr="00D77EB4">
              <w:rPr>
                <w:rFonts w:ascii="Arial" w:hAnsi="Arial" w:cs="Arial"/>
                <w:color w:val="000000"/>
                <w:shd w:val="clear" w:color="auto" w:fill="FFFFFF"/>
              </w:rPr>
              <w:t>iseño de casos de prueba</w:t>
            </w:r>
            <w:r w:rsidRPr="00D77EB4">
              <w:rPr>
                <w:rFonts w:ascii="Arial" w:hAnsi="Arial" w:cs="Arial"/>
                <w:color w:val="000000"/>
                <w:shd w:val="clear" w:color="auto" w:fill="FFFFFF"/>
                <w:lang w:val="es-CO"/>
              </w:rPr>
              <w:t xml:space="preserve"> – 10 horas</w:t>
            </w:r>
          </w:p>
        </w:tc>
        <w:tc>
          <w:tcPr>
            <w:tcW w:w="2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7EB4" w:rsidRPr="00D77EB4" w:rsidRDefault="00A2618B" w:rsidP="00A2618B">
            <w:pPr>
              <w:pStyle w:val="Contenidodelatabla"/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D77EB4">
              <w:rPr>
                <w:rFonts w:ascii="Arial" w:hAnsi="Arial" w:cs="Arial"/>
                <w:color w:val="000000"/>
                <w:lang w:val="es-CO"/>
              </w:rPr>
              <w:t>28</w:t>
            </w:r>
          </w:p>
        </w:tc>
      </w:tr>
      <w:tr w:rsidR="00A2618B" w:rsidRPr="00D77EB4" w:rsidTr="00A2618B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>Crear la interfaz.</w:t>
            </w:r>
          </w:p>
          <w:p w:rsidR="00D77EB4" w:rsidRPr="00D77EB4" w:rsidRDefault="00D77EB4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</w:p>
          <w:p w:rsidR="00D77EB4" w:rsidRPr="00D77EB4" w:rsidRDefault="00A2618B" w:rsidP="00A2618B">
            <w:pPr>
              <w:jc w:val="center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</w:rPr>
              <w:t xml:space="preserve">(ajuste complejidad – </w:t>
            </w:r>
            <w:r w:rsidRPr="00D77EB4">
              <w:rPr>
                <w:rFonts w:ascii="Arial" w:hAnsi="Arial" w:cs="Arial"/>
                <w:color w:val="000000"/>
                <w:lang w:val="es-CO"/>
              </w:rPr>
              <w:t>9</w:t>
            </w:r>
            <w:r w:rsidR="00D77EB4" w:rsidRPr="00D77EB4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5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A2618B">
            <w:pPr>
              <w:pStyle w:val="Contenidodelatabl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  <w:lang w:val="es-CO"/>
              </w:rPr>
              <w:t xml:space="preserve">Funcionalidad registro de docentes y creación de formularios – 15 horas </w:t>
            </w:r>
          </w:p>
          <w:p w:rsidR="00A2618B" w:rsidRPr="00D77EB4" w:rsidRDefault="00A2618B">
            <w:pPr>
              <w:pStyle w:val="Contenidodelatabla"/>
              <w:numPr>
                <w:ilvl w:val="0"/>
                <w:numId w:val="2"/>
              </w:numPr>
              <w:jc w:val="both"/>
              <w:rPr>
                <w:rStyle w:val="Textoennegrita"/>
                <w:rFonts w:ascii="Arial" w:hAnsi="Arial" w:cs="Arial"/>
                <w:b w:val="0"/>
                <w:bCs w:val="0"/>
                <w:color w:val="000000"/>
              </w:rPr>
            </w:pPr>
            <w:r w:rsidRPr="00D77EB4">
              <w:rPr>
                <w:rFonts w:ascii="Arial" w:hAnsi="Arial" w:cs="Arial"/>
                <w:color w:val="000000"/>
                <w:lang w:val="es-CO"/>
              </w:rPr>
              <w:t xml:space="preserve">Funcionalidad </w:t>
            </w:r>
            <w:r w:rsidRPr="00D77EB4">
              <w:rPr>
                <w:rStyle w:val="Textoennegrita"/>
                <w:rFonts w:ascii="Arial" w:hAnsi="Arial" w:cs="Arial"/>
                <w:b w:val="0"/>
                <w:color w:val="000000"/>
                <w:shd w:val="clear" w:color="auto" w:fill="FFFFFF"/>
              </w:rPr>
              <w:t>Consultas de un docente registrado</w:t>
            </w:r>
            <w:r w:rsidRPr="00D77EB4">
              <w:rPr>
                <w:rStyle w:val="Textoennegrita"/>
                <w:rFonts w:ascii="Arial" w:hAnsi="Arial" w:cs="Arial"/>
                <w:b w:val="0"/>
                <w:color w:val="000000"/>
                <w:shd w:val="clear" w:color="auto" w:fill="FFFFFF"/>
                <w:lang w:val="es-CO"/>
              </w:rPr>
              <w:t xml:space="preserve"> - 10 horas</w:t>
            </w:r>
          </w:p>
          <w:p w:rsidR="00D77EB4" w:rsidRPr="00D77EB4" w:rsidRDefault="00A2618B" w:rsidP="00A2618B">
            <w:pPr>
              <w:pStyle w:val="Contenidodelatabla"/>
              <w:numPr>
                <w:ilvl w:val="0"/>
                <w:numId w:val="2"/>
              </w:numPr>
              <w:jc w:val="both"/>
              <w:rPr>
                <w:rStyle w:val="Textoennegrita"/>
                <w:rFonts w:ascii="Arial" w:hAnsi="Arial" w:cs="Arial"/>
                <w:b w:val="0"/>
                <w:bCs w:val="0"/>
                <w:color w:val="000000"/>
              </w:rPr>
            </w:pPr>
            <w:r w:rsidRPr="00D77EB4">
              <w:rPr>
                <w:rStyle w:val="Textoennegrita"/>
                <w:rFonts w:ascii="Arial" w:hAnsi="Arial" w:cs="Arial"/>
                <w:b w:val="0"/>
                <w:color w:val="000000"/>
                <w:shd w:val="clear" w:color="auto" w:fill="FFFFFF"/>
                <w:lang w:val="es-CO"/>
              </w:rPr>
              <w:t>Funcionalidad b</w:t>
            </w:r>
            <w:r w:rsidRPr="00D77EB4">
              <w:rPr>
                <w:rStyle w:val="Textoennegrita"/>
                <w:rFonts w:ascii="Arial" w:hAnsi="Arial" w:cs="Arial"/>
                <w:b w:val="0"/>
                <w:color w:val="000000"/>
                <w:shd w:val="clear" w:color="auto" w:fill="FFFFFF"/>
              </w:rPr>
              <w:t>úsquedas</w:t>
            </w:r>
            <w:r w:rsidRPr="00D77EB4">
              <w:rPr>
                <w:rStyle w:val="Textoennegrita"/>
                <w:rFonts w:ascii="Arial" w:hAnsi="Arial" w:cs="Arial"/>
                <w:b w:val="0"/>
                <w:color w:val="000000"/>
                <w:shd w:val="clear" w:color="auto" w:fill="FFFFFF"/>
                <w:lang w:val="es-CO"/>
              </w:rPr>
              <w:t xml:space="preserve"> - 12 horas</w:t>
            </w:r>
          </w:p>
          <w:p w:rsidR="00A2618B" w:rsidRPr="00D77EB4" w:rsidRDefault="00A2618B" w:rsidP="00A2618B">
            <w:pPr>
              <w:pStyle w:val="Contenidodelatabl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</w:rPr>
            </w:pPr>
            <w:r w:rsidRPr="00D77EB4">
              <w:rPr>
                <w:rStyle w:val="Textoennegrita"/>
                <w:rFonts w:ascii="Arial" w:hAnsi="Arial" w:cs="Arial"/>
                <w:b w:val="0"/>
                <w:color w:val="000000"/>
                <w:shd w:val="clear" w:color="auto" w:fill="FFFFFF"/>
                <w:lang w:val="es-CO"/>
              </w:rPr>
              <w:t>Optimizar diseño de interfaz – 10 horas</w:t>
            </w:r>
          </w:p>
        </w:tc>
        <w:tc>
          <w:tcPr>
            <w:tcW w:w="2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7EB4" w:rsidRPr="00D77EB4" w:rsidRDefault="00A2618B">
            <w:pPr>
              <w:pStyle w:val="Contenidodelatabla"/>
              <w:ind w:left="180" w:right="195"/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D77EB4">
              <w:rPr>
                <w:rFonts w:ascii="Arial" w:hAnsi="Arial" w:cs="Arial"/>
                <w:color w:val="000000"/>
                <w:lang w:val="es-CO"/>
              </w:rPr>
              <w:t>47</w:t>
            </w:r>
          </w:p>
        </w:tc>
      </w:tr>
      <w:tr w:rsidR="00A2618B" w:rsidRPr="00D77EB4" w:rsidTr="00A2618B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1B791D">
            <w:pPr>
              <w:pStyle w:val="Contenidodelatabla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  <w:lang w:val="es-CO"/>
              </w:rPr>
              <w:t>3</w:t>
            </w:r>
            <w:r w:rsidR="00D77EB4" w:rsidRPr="00D77EB4">
              <w:rPr>
                <w:rFonts w:ascii="Arial" w:hAnsi="Arial" w:cs="Arial"/>
                <w:color w:val="000000"/>
              </w:rPr>
              <w:t xml:space="preserve"> puntos de historia de usuario</w:t>
            </w:r>
          </w:p>
        </w:tc>
        <w:tc>
          <w:tcPr>
            <w:tcW w:w="5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7EB4" w:rsidRPr="00D77EB4" w:rsidRDefault="00D77EB4">
            <w:pPr>
              <w:pStyle w:val="Contenidodelatabla"/>
              <w:snapToGri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7EB4" w:rsidRPr="00810BE4" w:rsidRDefault="00810BE4">
            <w:pPr>
              <w:pStyle w:val="Contenidodelatabla"/>
              <w:ind w:left="180" w:right="195"/>
              <w:jc w:val="center"/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90 horas</w:t>
            </w:r>
            <w:bookmarkStart w:id="0" w:name="_GoBack"/>
            <w:bookmarkEnd w:id="0"/>
          </w:p>
        </w:tc>
      </w:tr>
    </w:tbl>
    <w:p w:rsidR="00D77EB4" w:rsidRPr="00D77EB4" w:rsidRDefault="00D77EB4">
      <w:pPr>
        <w:rPr>
          <w:rFonts w:ascii="Arial" w:hAnsi="Arial" w:cs="Arial"/>
          <w:color w:val="000000"/>
        </w:rPr>
      </w:pPr>
    </w:p>
    <w:p w:rsidR="00A2618B" w:rsidRPr="00D77EB4" w:rsidRDefault="00A2618B">
      <w:pPr>
        <w:rPr>
          <w:rFonts w:ascii="Arial" w:hAnsi="Arial" w:cs="Arial"/>
          <w:color w:val="000000"/>
        </w:rPr>
      </w:pPr>
    </w:p>
    <w:sectPr w:rsidR="00A2618B" w:rsidRPr="00D77EB4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ndale Sans UI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8B"/>
    <w:rsid w:val="001B791D"/>
    <w:rsid w:val="00810BE4"/>
    <w:rsid w:val="009F2CCD"/>
    <w:rsid w:val="00A2618B"/>
    <w:rsid w:val="00D7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A261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A26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</dc:creator>
  <cp:lastModifiedBy>Maverick</cp:lastModifiedBy>
  <cp:revision>2</cp:revision>
  <cp:lastPrinted>1601-01-01T00:00:00Z</cp:lastPrinted>
  <dcterms:created xsi:type="dcterms:W3CDTF">2016-04-18T00:48:00Z</dcterms:created>
  <dcterms:modified xsi:type="dcterms:W3CDTF">2016-04-18T00:48:00Z</dcterms:modified>
</cp:coreProperties>
</file>